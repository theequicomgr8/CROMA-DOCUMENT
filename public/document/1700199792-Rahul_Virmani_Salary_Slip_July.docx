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E1" w:rsidRDefault="00B018E1">
      <w:pPr>
        <w:spacing w:line="200" w:lineRule="exact"/>
      </w:pPr>
    </w:p>
    <w:p w:rsidR="00B018E1" w:rsidRDefault="00B018E1">
      <w:pPr>
        <w:spacing w:before="14" w:line="200" w:lineRule="exact"/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35"/>
        <w:gridCol w:w="62"/>
        <w:gridCol w:w="728"/>
        <w:gridCol w:w="2379"/>
      </w:tblGrid>
      <w:tr w:rsidR="00B018E1" w:rsidRPr="00335E6B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B018E1">
            <w:pPr>
              <w:spacing w:before="1" w:line="100" w:lineRule="exact"/>
              <w:rPr>
                <w:rFonts w:ascii="Garamond" w:hAnsi="Garamond"/>
                <w:sz w:val="11"/>
                <w:szCs w:val="11"/>
              </w:rPr>
            </w:pPr>
          </w:p>
          <w:p w:rsidR="00B018E1" w:rsidRPr="00335E6B" w:rsidRDefault="00B018E1">
            <w:pPr>
              <w:spacing w:line="200" w:lineRule="exact"/>
              <w:rPr>
                <w:rFonts w:ascii="Garamond" w:hAnsi="Garamond"/>
              </w:rPr>
            </w:pPr>
          </w:p>
          <w:p w:rsidR="00B018E1" w:rsidRPr="00335E6B" w:rsidRDefault="00696B39">
            <w:pPr>
              <w:ind w:left="348" w:right="348"/>
              <w:jc w:val="center"/>
              <w:rPr>
                <w:rFonts w:ascii="Garamond" w:hAnsi="Garamond"/>
                <w:sz w:val="41"/>
                <w:szCs w:val="41"/>
              </w:rPr>
            </w:pPr>
            <w:proofErr w:type="spellStart"/>
            <w:r w:rsidRPr="00335E6B">
              <w:rPr>
                <w:rFonts w:ascii="Garamond" w:hAnsi="Garamond"/>
                <w:sz w:val="41"/>
                <w:szCs w:val="41"/>
              </w:rPr>
              <w:t>Primologic</w:t>
            </w:r>
            <w:proofErr w:type="spellEnd"/>
            <w:r w:rsidRPr="00335E6B">
              <w:rPr>
                <w:rFonts w:ascii="Garamond" w:hAnsi="Garamond"/>
                <w:spacing w:val="19"/>
                <w:sz w:val="41"/>
                <w:szCs w:val="41"/>
              </w:rPr>
              <w:t xml:space="preserve"> </w:t>
            </w:r>
            <w:r w:rsidRPr="00335E6B">
              <w:rPr>
                <w:rFonts w:ascii="Garamond" w:hAnsi="Garamond"/>
                <w:sz w:val="41"/>
                <w:szCs w:val="41"/>
              </w:rPr>
              <w:t>Systems</w:t>
            </w:r>
            <w:r w:rsidRPr="00335E6B">
              <w:rPr>
                <w:rFonts w:ascii="Garamond" w:hAnsi="Garamond"/>
                <w:spacing w:val="15"/>
                <w:sz w:val="41"/>
                <w:szCs w:val="41"/>
              </w:rPr>
              <w:t xml:space="preserve"> </w:t>
            </w:r>
            <w:r w:rsidRPr="00335E6B">
              <w:rPr>
                <w:rFonts w:ascii="Garamond" w:hAnsi="Garamond"/>
                <w:sz w:val="41"/>
                <w:szCs w:val="41"/>
              </w:rPr>
              <w:t>Pvt.</w:t>
            </w:r>
            <w:r w:rsidRPr="00335E6B">
              <w:rPr>
                <w:rFonts w:ascii="Garamond" w:hAnsi="Garamond"/>
                <w:spacing w:val="7"/>
                <w:sz w:val="41"/>
                <w:szCs w:val="41"/>
              </w:rPr>
              <w:t xml:space="preserve"> </w:t>
            </w:r>
            <w:r w:rsidRPr="00335E6B">
              <w:rPr>
                <w:rFonts w:ascii="Garamond" w:hAnsi="Garamond"/>
                <w:w w:val="101"/>
                <w:sz w:val="41"/>
                <w:szCs w:val="41"/>
              </w:rPr>
              <w:t>Ltd.</w:t>
            </w:r>
          </w:p>
          <w:p w:rsidR="00B018E1" w:rsidRPr="00335E6B" w:rsidRDefault="00696B39">
            <w:pPr>
              <w:spacing w:line="220" w:lineRule="exact"/>
              <w:ind w:left="752" w:right="752"/>
              <w:jc w:val="center"/>
              <w:rPr>
                <w:rFonts w:ascii="Garamond" w:hAnsi="Garamond"/>
              </w:rPr>
            </w:pPr>
            <w:r w:rsidRPr="00335E6B">
              <w:rPr>
                <w:rFonts w:ascii="Garamond" w:hAnsi="Garamond"/>
              </w:rPr>
              <w:t>(B-85,</w:t>
            </w:r>
            <w:r w:rsidRPr="00335E6B">
              <w:rPr>
                <w:rFonts w:ascii="Garamond" w:hAnsi="Garamond"/>
                <w:spacing w:val="23"/>
              </w:rPr>
              <w:t xml:space="preserve"> </w:t>
            </w:r>
            <w:proofErr w:type="spellStart"/>
            <w:r w:rsidRPr="00335E6B">
              <w:rPr>
                <w:rFonts w:ascii="Garamond" w:hAnsi="Garamond"/>
              </w:rPr>
              <w:t>Sewak</w:t>
            </w:r>
            <w:proofErr w:type="spellEnd"/>
            <w:r w:rsidRPr="00335E6B">
              <w:rPr>
                <w:rFonts w:ascii="Garamond" w:hAnsi="Garamond"/>
                <w:spacing w:val="23"/>
              </w:rPr>
              <w:t xml:space="preserve"> </w:t>
            </w:r>
            <w:r w:rsidRPr="00335E6B">
              <w:rPr>
                <w:rFonts w:ascii="Garamond" w:hAnsi="Garamond"/>
              </w:rPr>
              <w:t>Park,</w:t>
            </w:r>
            <w:r w:rsidRPr="00335E6B">
              <w:rPr>
                <w:rFonts w:ascii="Garamond" w:hAnsi="Garamond"/>
                <w:spacing w:val="19"/>
              </w:rPr>
              <w:t xml:space="preserve"> </w:t>
            </w:r>
            <w:proofErr w:type="spellStart"/>
            <w:r w:rsidRPr="00335E6B">
              <w:rPr>
                <w:rFonts w:ascii="Garamond" w:hAnsi="Garamond"/>
              </w:rPr>
              <w:t>Dwarka</w:t>
            </w:r>
            <w:proofErr w:type="spellEnd"/>
            <w:r w:rsidRPr="00335E6B">
              <w:rPr>
                <w:rFonts w:ascii="Garamond" w:hAnsi="Garamond"/>
              </w:rPr>
              <w:t>,</w:t>
            </w:r>
            <w:r w:rsidRPr="00335E6B">
              <w:rPr>
                <w:rFonts w:ascii="Garamond" w:hAnsi="Garamond"/>
                <w:spacing w:val="29"/>
              </w:rPr>
              <w:t xml:space="preserve"> </w:t>
            </w:r>
            <w:r w:rsidRPr="00335E6B">
              <w:rPr>
                <w:rFonts w:ascii="Garamond" w:hAnsi="Garamond"/>
              </w:rPr>
              <w:t>New</w:t>
            </w:r>
            <w:r w:rsidRPr="00335E6B">
              <w:rPr>
                <w:rFonts w:ascii="Garamond" w:hAnsi="Garamond"/>
                <w:spacing w:val="17"/>
              </w:rPr>
              <w:t xml:space="preserve"> </w:t>
            </w:r>
            <w:r w:rsidRPr="00335E6B">
              <w:rPr>
                <w:rFonts w:ascii="Garamond" w:hAnsi="Garamond"/>
                <w:w w:val="104"/>
              </w:rPr>
              <w:t>Delhi-110059)</w:t>
            </w:r>
          </w:p>
        </w:tc>
        <w:tc>
          <w:tcPr>
            <w:tcW w:w="38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B018E1">
            <w:pPr>
              <w:spacing w:before="12" w:line="280" w:lineRule="exact"/>
              <w:rPr>
                <w:rFonts w:ascii="Garamond" w:hAnsi="Garamond"/>
                <w:sz w:val="28"/>
                <w:szCs w:val="28"/>
              </w:rPr>
            </w:pPr>
          </w:p>
          <w:p w:rsidR="00B018E1" w:rsidRPr="00335E6B" w:rsidRDefault="00AE1F8D">
            <w:pPr>
              <w:ind w:left="773"/>
              <w:rPr>
                <w:rFonts w:ascii="Garamond" w:hAnsi="Garamond"/>
              </w:rPr>
            </w:pPr>
            <w:r w:rsidRPr="00335E6B">
              <w:rPr>
                <w:rFonts w:ascii="Garamond" w:hAnsi="Garamon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56.25pt">
                  <v:imagedata r:id="rId5" o:title=""/>
                </v:shape>
              </w:pict>
            </w:r>
          </w:p>
          <w:p w:rsidR="00B018E1" w:rsidRPr="00335E6B" w:rsidRDefault="00B018E1">
            <w:pPr>
              <w:spacing w:before="2" w:line="160" w:lineRule="exact"/>
              <w:rPr>
                <w:rFonts w:ascii="Garamond" w:hAnsi="Garamond"/>
                <w:sz w:val="17"/>
                <w:szCs w:val="17"/>
              </w:rPr>
            </w:pPr>
          </w:p>
        </w:tc>
      </w:tr>
      <w:tr w:rsidR="00B018E1" w:rsidRPr="00335E6B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 w:rsidP="00471E47">
            <w:pPr>
              <w:spacing w:before="90"/>
              <w:ind w:left="2877"/>
              <w:rPr>
                <w:rFonts w:ascii="Garamond" w:hAnsi="Garamond"/>
                <w:sz w:val="25"/>
                <w:szCs w:val="25"/>
              </w:rPr>
            </w:pPr>
            <w:r w:rsidRPr="00335E6B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>Salary slip for the month of Ju</w:t>
            </w:r>
            <w:r w:rsidR="00471E47" w:rsidRPr="00335E6B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>ly</w:t>
            </w:r>
            <w:r w:rsidR="00706852" w:rsidRPr="00335E6B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 xml:space="preserve"> 2015-16</w:t>
            </w:r>
            <w:r w:rsidRPr="00335E6B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 xml:space="preserve"> </w:t>
            </w:r>
          </w:p>
        </w:tc>
      </w:tr>
      <w:tr w:rsidR="00B018E1" w:rsidRPr="00335E6B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PS-8040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35E6B">
              <w:rPr>
                <w:rFonts w:ascii="Garamond" w:hAnsi="Garamond"/>
                <w:sz w:val="24"/>
                <w:szCs w:val="24"/>
              </w:rPr>
              <w:t>Rahul</w:t>
            </w:r>
            <w:proofErr w:type="spellEnd"/>
            <w:r w:rsidRPr="00335E6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35E6B">
              <w:rPr>
                <w:rFonts w:ascii="Garamond" w:hAnsi="Garamond"/>
                <w:sz w:val="24"/>
                <w:szCs w:val="24"/>
              </w:rPr>
              <w:t>Virmani</w:t>
            </w:r>
            <w:proofErr w:type="spellEnd"/>
          </w:p>
        </w:tc>
      </w:tr>
      <w:tr w:rsidR="00B018E1" w:rsidRPr="00335E6B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14-May, 2012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B018E1" w:rsidRPr="00335E6B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B018E1" w:rsidRPr="00335E6B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35E6B">
              <w:rPr>
                <w:rFonts w:ascii="Garamond" w:hAnsi="Garamond"/>
                <w:sz w:val="24"/>
                <w:szCs w:val="24"/>
              </w:rPr>
              <w:t>Cheque</w:t>
            </w:r>
            <w:proofErr w:type="spellEnd"/>
          </w:p>
        </w:tc>
      </w:tr>
      <w:tr w:rsidR="00B018E1" w:rsidRPr="00335E6B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Database</w:t>
            </w:r>
          </w:p>
          <w:p w:rsidR="00B018E1" w:rsidRPr="00335E6B" w:rsidRDefault="00696B39">
            <w:pPr>
              <w:spacing w:before="24"/>
              <w:ind w:left="5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Administrator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36,500.00</w:t>
            </w:r>
          </w:p>
        </w:tc>
      </w:tr>
      <w:tr w:rsidR="00B018E1" w:rsidRPr="00335E6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335E6B" w:rsidRDefault="00696B39" w:rsidP="00471E47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 xml:space="preserve">Days Payable              :  </w:t>
            </w:r>
            <w:r w:rsidRPr="00335E6B">
              <w:rPr>
                <w:rFonts w:ascii="Garamond" w:hAnsi="Garamond"/>
                <w:sz w:val="24"/>
                <w:szCs w:val="24"/>
              </w:rPr>
              <w:t>3</w:t>
            </w:r>
            <w:r w:rsidR="00471E47" w:rsidRPr="00335E6B">
              <w:rPr>
                <w:rFonts w:ascii="Garamond" w:hAnsi="Garamond"/>
                <w:sz w:val="24"/>
                <w:szCs w:val="24"/>
              </w:rPr>
              <w:t>1</w:t>
            </w:r>
            <w:r w:rsidRPr="00335E6B"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Pr="00335E6B">
              <w:rPr>
                <w:rFonts w:ascii="Garamond" w:hAnsi="Garamond"/>
                <w:b/>
                <w:sz w:val="24"/>
                <w:szCs w:val="24"/>
              </w:rPr>
              <w:t xml:space="preserve">LWP                           :   </w:t>
            </w:r>
            <w:r w:rsidRPr="00335E6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B018E1" w:rsidRPr="00335E6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335E6B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Earnings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4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4"/>
              <w:ind w:left="881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4"/>
              <w:ind w:left="618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16,060.00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16,060.00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8,030.00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8,030.00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12,810.00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12,810.00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1,000.00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1,000.00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1,000.00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1,000.00</w:t>
            </w:r>
          </w:p>
        </w:tc>
      </w:tr>
      <w:tr w:rsidR="00B018E1" w:rsidRPr="00335E6B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Medical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1,250.00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1,250.00</w:t>
            </w:r>
          </w:p>
        </w:tc>
      </w:tr>
      <w:tr w:rsidR="00B018E1" w:rsidRPr="00335E6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335E6B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Total Earnings:                                                                                               40,150.00</w:t>
            </w:r>
          </w:p>
        </w:tc>
      </w:tr>
      <w:tr w:rsidR="00B018E1" w:rsidRPr="00335E6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335E6B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B018E1" w:rsidRPr="00335E6B">
        <w:trPr>
          <w:trHeight w:hRule="exact" w:val="428"/>
        </w:trPr>
        <w:tc>
          <w:tcPr>
            <w:tcW w:w="6400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4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06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4"/>
              <w:ind w:left="819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B018E1" w:rsidRPr="00335E6B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PF (Employee's Contribution)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264" w:right="133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18E1" w:rsidRPr="00335E6B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Tax Deducted At Source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264" w:right="133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18E1" w:rsidRPr="00335E6B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Professional Tax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264" w:right="133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18E1" w:rsidRPr="00335E6B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Others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335E6B" w:rsidRDefault="00696B39">
            <w:pPr>
              <w:spacing w:before="63"/>
              <w:ind w:left="1054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sz w:val="24"/>
                <w:szCs w:val="24"/>
              </w:rPr>
              <w:t>3,650.00</w:t>
            </w:r>
          </w:p>
        </w:tc>
      </w:tr>
      <w:tr w:rsidR="00B018E1" w:rsidRPr="00335E6B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335E6B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Total Deductions :                                                                                          3,650.00</w:t>
            </w:r>
          </w:p>
        </w:tc>
      </w:tr>
      <w:tr w:rsidR="00B018E1" w:rsidRPr="00335E6B">
        <w:trPr>
          <w:trHeight w:hRule="exact" w:val="759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335E6B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335E6B">
              <w:rPr>
                <w:rFonts w:ascii="Garamond" w:hAnsi="Garamond"/>
                <w:b/>
                <w:sz w:val="24"/>
                <w:szCs w:val="24"/>
              </w:rPr>
              <w:t>Net Amount Pay :                                                                                          36,500.00</w:t>
            </w:r>
          </w:p>
          <w:p w:rsidR="00B018E1" w:rsidRPr="00335E6B" w:rsidRDefault="00696B39">
            <w:pPr>
              <w:spacing w:before="47"/>
              <w:ind w:left="112"/>
              <w:rPr>
                <w:rFonts w:ascii="Garamond" w:hAnsi="Garamond"/>
                <w:sz w:val="21"/>
                <w:szCs w:val="21"/>
              </w:rPr>
            </w:pPr>
            <w:r w:rsidRPr="00335E6B">
              <w:rPr>
                <w:rFonts w:ascii="Garamond" w:hAnsi="Garamond"/>
                <w:sz w:val="21"/>
                <w:szCs w:val="21"/>
              </w:rPr>
              <w:t>(Thirty-six</w:t>
            </w:r>
            <w:r w:rsidRPr="00335E6B">
              <w:rPr>
                <w:rFonts w:ascii="Garamond" w:hAnsi="Garamond"/>
                <w:spacing w:val="-9"/>
                <w:sz w:val="21"/>
                <w:szCs w:val="21"/>
              </w:rPr>
              <w:t xml:space="preserve"> </w:t>
            </w:r>
            <w:r w:rsidRPr="00335E6B">
              <w:rPr>
                <w:rFonts w:ascii="Garamond" w:hAnsi="Garamond"/>
                <w:sz w:val="21"/>
                <w:szCs w:val="21"/>
              </w:rPr>
              <w:t>Thousand,</w:t>
            </w:r>
            <w:r w:rsidRPr="00335E6B">
              <w:rPr>
                <w:rFonts w:ascii="Garamond" w:hAnsi="Garamond"/>
                <w:spacing w:val="-9"/>
                <w:sz w:val="21"/>
                <w:szCs w:val="21"/>
              </w:rPr>
              <w:t xml:space="preserve"> </w:t>
            </w:r>
            <w:r w:rsidRPr="00335E6B">
              <w:rPr>
                <w:rFonts w:ascii="Garamond" w:hAnsi="Garamond"/>
                <w:sz w:val="21"/>
                <w:szCs w:val="21"/>
              </w:rPr>
              <w:t>Five</w:t>
            </w:r>
            <w:r w:rsidRPr="00335E6B">
              <w:rPr>
                <w:rFonts w:ascii="Garamond" w:hAnsi="Garamond"/>
                <w:spacing w:val="-4"/>
                <w:sz w:val="21"/>
                <w:szCs w:val="21"/>
              </w:rPr>
              <w:t xml:space="preserve"> </w:t>
            </w:r>
            <w:r w:rsidRPr="00335E6B">
              <w:rPr>
                <w:rFonts w:ascii="Garamond" w:hAnsi="Garamond"/>
                <w:sz w:val="21"/>
                <w:szCs w:val="21"/>
              </w:rPr>
              <w:t>Hundred</w:t>
            </w:r>
            <w:r w:rsidRPr="00335E6B">
              <w:rPr>
                <w:rFonts w:ascii="Garamond" w:hAnsi="Garamond"/>
                <w:spacing w:val="-7"/>
                <w:sz w:val="21"/>
                <w:szCs w:val="21"/>
              </w:rPr>
              <w:t xml:space="preserve"> </w:t>
            </w:r>
            <w:r w:rsidRPr="00335E6B">
              <w:rPr>
                <w:rFonts w:ascii="Garamond" w:hAnsi="Garamond"/>
                <w:sz w:val="21"/>
                <w:szCs w:val="21"/>
              </w:rPr>
              <w:t>Only)</w:t>
            </w:r>
          </w:p>
        </w:tc>
      </w:tr>
    </w:tbl>
    <w:p w:rsidR="00B018E1" w:rsidRDefault="00B018E1" w:rsidP="00860E59"/>
    <w:sectPr w:rsidR="00B018E1" w:rsidSect="00860E59">
      <w:pgSz w:w="11920" w:h="16840"/>
      <w:pgMar w:top="1560" w:right="10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F525B"/>
    <w:multiLevelType w:val="multilevel"/>
    <w:tmpl w:val="D41AA9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8E1"/>
    <w:rsid w:val="00335E6B"/>
    <w:rsid w:val="00471E47"/>
    <w:rsid w:val="00696B39"/>
    <w:rsid w:val="00706852"/>
    <w:rsid w:val="00860E59"/>
    <w:rsid w:val="00AE1F8D"/>
    <w:rsid w:val="00B0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A satisfied Microsoft Office User</cp:lastModifiedBy>
  <cp:revision>6</cp:revision>
  <dcterms:created xsi:type="dcterms:W3CDTF">2015-08-05T19:42:00Z</dcterms:created>
  <dcterms:modified xsi:type="dcterms:W3CDTF">2015-08-05T19:43:00Z</dcterms:modified>
</cp:coreProperties>
</file>