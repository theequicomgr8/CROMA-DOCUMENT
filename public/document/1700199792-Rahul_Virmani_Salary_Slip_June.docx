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8E1" w:rsidRPr="00467A94" w:rsidRDefault="00B018E1">
      <w:pPr>
        <w:spacing w:line="200" w:lineRule="exact"/>
        <w:rPr>
          <w:rFonts w:ascii="Garamond" w:hAnsi="Garamond"/>
        </w:rPr>
      </w:pPr>
    </w:p>
    <w:p w:rsidR="00B018E1" w:rsidRPr="00467A94" w:rsidRDefault="00B018E1">
      <w:pPr>
        <w:spacing w:before="14" w:line="200" w:lineRule="exact"/>
        <w:rPr>
          <w:rFonts w:ascii="Garamond" w:hAnsi="Garamond"/>
        </w:rPr>
      </w:pPr>
    </w:p>
    <w:tbl>
      <w:tblPr>
        <w:tblW w:w="0" w:type="auto"/>
        <w:tblInd w:w="8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3"/>
        <w:gridCol w:w="951"/>
        <w:gridCol w:w="635"/>
        <w:gridCol w:w="62"/>
        <w:gridCol w:w="728"/>
        <w:gridCol w:w="2379"/>
      </w:tblGrid>
      <w:tr w:rsidR="00B018E1" w:rsidRPr="00467A94">
        <w:trPr>
          <w:trHeight w:hRule="exact" w:val="1600"/>
        </w:trPr>
        <w:tc>
          <w:tcPr>
            <w:tcW w:w="57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18E1" w:rsidRPr="00467A94" w:rsidRDefault="00B018E1">
            <w:pPr>
              <w:spacing w:before="1" w:line="100" w:lineRule="exact"/>
              <w:rPr>
                <w:rFonts w:ascii="Garamond" w:hAnsi="Garamond"/>
                <w:sz w:val="11"/>
                <w:szCs w:val="11"/>
              </w:rPr>
            </w:pPr>
          </w:p>
          <w:p w:rsidR="00B018E1" w:rsidRPr="00467A94" w:rsidRDefault="00B018E1">
            <w:pPr>
              <w:spacing w:line="200" w:lineRule="exact"/>
              <w:rPr>
                <w:rFonts w:ascii="Garamond" w:hAnsi="Garamond"/>
              </w:rPr>
            </w:pPr>
          </w:p>
          <w:p w:rsidR="00B018E1" w:rsidRPr="00467A94" w:rsidRDefault="00696B39">
            <w:pPr>
              <w:ind w:left="348" w:right="348"/>
              <w:jc w:val="center"/>
              <w:rPr>
                <w:rFonts w:ascii="Garamond" w:hAnsi="Garamond"/>
                <w:sz w:val="41"/>
                <w:szCs w:val="41"/>
              </w:rPr>
            </w:pPr>
            <w:proofErr w:type="spellStart"/>
            <w:r w:rsidRPr="00467A94">
              <w:rPr>
                <w:rFonts w:ascii="Garamond" w:hAnsi="Garamond"/>
                <w:sz w:val="41"/>
                <w:szCs w:val="41"/>
              </w:rPr>
              <w:t>Primologic</w:t>
            </w:r>
            <w:proofErr w:type="spellEnd"/>
            <w:r w:rsidRPr="00467A94">
              <w:rPr>
                <w:rFonts w:ascii="Garamond" w:hAnsi="Garamond"/>
                <w:spacing w:val="19"/>
                <w:sz w:val="41"/>
                <w:szCs w:val="41"/>
              </w:rPr>
              <w:t xml:space="preserve"> </w:t>
            </w:r>
            <w:r w:rsidRPr="00467A94">
              <w:rPr>
                <w:rFonts w:ascii="Garamond" w:hAnsi="Garamond"/>
                <w:sz w:val="41"/>
                <w:szCs w:val="41"/>
              </w:rPr>
              <w:t>Systems</w:t>
            </w:r>
            <w:r w:rsidRPr="00467A94">
              <w:rPr>
                <w:rFonts w:ascii="Garamond" w:hAnsi="Garamond"/>
                <w:spacing w:val="15"/>
                <w:sz w:val="41"/>
                <w:szCs w:val="41"/>
              </w:rPr>
              <w:t xml:space="preserve"> </w:t>
            </w:r>
            <w:r w:rsidRPr="00467A94">
              <w:rPr>
                <w:rFonts w:ascii="Garamond" w:hAnsi="Garamond"/>
                <w:sz w:val="41"/>
                <w:szCs w:val="41"/>
              </w:rPr>
              <w:t>Pvt.</w:t>
            </w:r>
            <w:r w:rsidRPr="00467A94">
              <w:rPr>
                <w:rFonts w:ascii="Garamond" w:hAnsi="Garamond"/>
                <w:spacing w:val="7"/>
                <w:sz w:val="41"/>
                <w:szCs w:val="41"/>
              </w:rPr>
              <w:t xml:space="preserve"> </w:t>
            </w:r>
            <w:r w:rsidRPr="00467A94">
              <w:rPr>
                <w:rFonts w:ascii="Garamond" w:hAnsi="Garamond"/>
                <w:w w:val="101"/>
                <w:sz w:val="41"/>
                <w:szCs w:val="41"/>
              </w:rPr>
              <w:t>Ltd.</w:t>
            </w:r>
          </w:p>
          <w:p w:rsidR="00B018E1" w:rsidRPr="00467A94" w:rsidRDefault="00696B39">
            <w:pPr>
              <w:spacing w:line="220" w:lineRule="exact"/>
              <w:ind w:left="752" w:right="752"/>
              <w:jc w:val="center"/>
              <w:rPr>
                <w:rFonts w:ascii="Garamond" w:hAnsi="Garamond"/>
              </w:rPr>
            </w:pPr>
            <w:r w:rsidRPr="00467A94">
              <w:rPr>
                <w:rFonts w:ascii="Garamond" w:hAnsi="Garamond"/>
              </w:rPr>
              <w:t>(B-85,</w:t>
            </w:r>
            <w:r w:rsidRPr="00467A94">
              <w:rPr>
                <w:rFonts w:ascii="Garamond" w:hAnsi="Garamond"/>
                <w:spacing w:val="23"/>
              </w:rPr>
              <w:t xml:space="preserve"> </w:t>
            </w:r>
            <w:proofErr w:type="spellStart"/>
            <w:r w:rsidRPr="00467A94">
              <w:rPr>
                <w:rFonts w:ascii="Garamond" w:hAnsi="Garamond"/>
              </w:rPr>
              <w:t>Sewak</w:t>
            </w:r>
            <w:proofErr w:type="spellEnd"/>
            <w:r w:rsidRPr="00467A94">
              <w:rPr>
                <w:rFonts w:ascii="Garamond" w:hAnsi="Garamond"/>
                <w:spacing w:val="23"/>
              </w:rPr>
              <w:t xml:space="preserve"> </w:t>
            </w:r>
            <w:r w:rsidRPr="00467A94">
              <w:rPr>
                <w:rFonts w:ascii="Garamond" w:hAnsi="Garamond"/>
              </w:rPr>
              <w:t>Park,</w:t>
            </w:r>
            <w:r w:rsidRPr="00467A94">
              <w:rPr>
                <w:rFonts w:ascii="Garamond" w:hAnsi="Garamond"/>
                <w:spacing w:val="19"/>
              </w:rPr>
              <w:t xml:space="preserve"> </w:t>
            </w:r>
            <w:proofErr w:type="spellStart"/>
            <w:r w:rsidRPr="00467A94">
              <w:rPr>
                <w:rFonts w:ascii="Garamond" w:hAnsi="Garamond"/>
              </w:rPr>
              <w:t>Dwarka</w:t>
            </w:r>
            <w:proofErr w:type="spellEnd"/>
            <w:r w:rsidRPr="00467A94">
              <w:rPr>
                <w:rFonts w:ascii="Garamond" w:hAnsi="Garamond"/>
              </w:rPr>
              <w:t>,</w:t>
            </w:r>
            <w:r w:rsidRPr="00467A94">
              <w:rPr>
                <w:rFonts w:ascii="Garamond" w:hAnsi="Garamond"/>
                <w:spacing w:val="29"/>
              </w:rPr>
              <w:t xml:space="preserve"> </w:t>
            </w:r>
            <w:r w:rsidRPr="00467A94">
              <w:rPr>
                <w:rFonts w:ascii="Garamond" w:hAnsi="Garamond"/>
              </w:rPr>
              <w:t>New</w:t>
            </w:r>
            <w:r w:rsidRPr="00467A94">
              <w:rPr>
                <w:rFonts w:ascii="Garamond" w:hAnsi="Garamond"/>
                <w:spacing w:val="17"/>
              </w:rPr>
              <w:t xml:space="preserve"> </w:t>
            </w:r>
            <w:r w:rsidRPr="00467A94">
              <w:rPr>
                <w:rFonts w:ascii="Garamond" w:hAnsi="Garamond"/>
                <w:w w:val="104"/>
              </w:rPr>
              <w:t>Delhi-110059)</w:t>
            </w:r>
          </w:p>
        </w:tc>
        <w:tc>
          <w:tcPr>
            <w:tcW w:w="380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18E1" w:rsidRPr="00467A94" w:rsidRDefault="00B018E1">
            <w:pPr>
              <w:spacing w:before="12" w:line="280" w:lineRule="exact"/>
              <w:rPr>
                <w:rFonts w:ascii="Garamond" w:hAnsi="Garamond"/>
                <w:sz w:val="28"/>
                <w:szCs w:val="28"/>
              </w:rPr>
            </w:pPr>
          </w:p>
          <w:p w:rsidR="00B018E1" w:rsidRPr="00467A94" w:rsidRDefault="003F4B12">
            <w:pPr>
              <w:ind w:left="773"/>
              <w:rPr>
                <w:rFonts w:ascii="Garamond" w:hAnsi="Garamond"/>
              </w:rPr>
            </w:pPr>
            <w:r w:rsidRPr="00467A94">
              <w:rPr>
                <w:rFonts w:ascii="Garamond" w:hAnsi="Garamond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1.75pt;height:56.25pt">
                  <v:imagedata r:id="rId5" o:title=""/>
                </v:shape>
              </w:pict>
            </w:r>
          </w:p>
          <w:p w:rsidR="00B018E1" w:rsidRPr="00467A94" w:rsidRDefault="00B018E1">
            <w:pPr>
              <w:spacing w:before="2" w:line="160" w:lineRule="exact"/>
              <w:rPr>
                <w:rFonts w:ascii="Garamond" w:hAnsi="Garamond"/>
                <w:sz w:val="17"/>
                <w:szCs w:val="17"/>
              </w:rPr>
            </w:pPr>
          </w:p>
        </w:tc>
      </w:tr>
      <w:tr w:rsidR="00B018E1" w:rsidRPr="00467A94">
        <w:trPr>
          <w:trHeight w:hRule="exact" w:val="480"/>
        </w:trPr>
        <w:tc>
          <w:tcPr>
            <w:tcW w:w="9506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18E1" w:rsidRPr="00467A94" w:rsidRDefault="00696B39" w:rsidP="00696B39">
            <w:pPr>
              <w:spacing w:before="90"/>
              <w:ind w:left="2877"/>
              <w:rPr>
                <w:rFonts w:ascii="Garamond" w:hAnsi="Garamond"/>
                <w:sz w:val="25"/>
                <w:szCs w:val="25"/>
              </w:rPr>
            </w:pPr>
            <w:r w:rsidRPr="00467A94">
              <w:rPr>
                <w:rFonts w:ascii="Garamond" w:hAnsi="Garamond"/>
                <w:b/>
                <w:w w:val="102"/>
                <w:sz w:val="25"/>
                <w:szCs w:val="25"/>
                <w:u w:val="single" w:color="000000"/>
              </w:rPr>
              <w:t>Salary slip for the month of June</w:t>
            </w:r>
            <w:r w:rsidR="00706852" w:rsidRPr="00467A94">
              <w:rPr>
                <w:rFonts w:ascii="Garamond" w:hAnsi="Garamond"/>
                <w:b/>
                <w:w w:val="102"/>
                <w:sz w:val="25"/>
                <w:szCs w:val="25"/>
                <w:u w:val="single" w:color="000000"/>
              </w:rPr>
              <w:t xml:space="preserve"> 2015-16</w:t>
            </w:r>
            <w:r w:rsidRPr="00467A94">
              <w:rPr>
                <w:rFonts w:ascii="Garamond" w:hAnsi="Garamond"/>
                <w:b/>
                <w:w w:val="102"/>
                <w:sz w:val="25"/>
                <w:szCs w:val="25"/>
                <w:u w:val="single" w:color="000000"/>
              </w:rPr>
              <w:t xml:space="preserve"> </w:t>
            </w:r>
          </w:p>
        </w:tc>
      </w:tr>
      <w:tr w:rsidR="00B018E1" w:rsidRPr="00467A94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18E1" w:rsidRPr="00467A94" w:rsidRDefault="00696B39">
            <w:pPr>
              <w:spacing w:before="68"/>
              <w:ind w:left="116"/>
              <w:rPr>
                <w:rFonts w:ascii="Garamond" w:hAnsi="Garamond"/>
                <w:sz w:val="24"/>
                <w:szCs w:val="24"/>
              </w:rPr>
            </w:pPr>
            <w:r w:rsidRPr="00467A94">
              <w:rPr>
                <w:rFonts w:ascii="Garamond" w:hAnsi="Garamond"/>
                <w:b/>
                <w:sz w:val="24"/>
                <w:szCs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18E1" w:rsidRPr="00467A94" w:rsidRDefault="00696B39">
            <w:pPr>
              <w:spacing w:before="63"/>
              <w:ind w:left="116"/>
              <w:rPr>
                <w:rFonts w:ascii="Garamond" w:hAnsi="Garamond"/>
                <w:sz w:val="24"/>
                <w:szCs w:val="24"/>
              </w:rPr>
            </w:pPr>
            <w:r w:rsidRPr="00467A94">
              <w:rPr>
                <w:rFonts w:ascii="Garamond" w:hAnsi="Garamond"/>
                <w:sz w:val="24"/>
                <w:szCs w:val="24"/>
              </w:rPr>
              <w:t>PS-8040</w:t>
            </w:r>
          </w:p>
        </w:tc>
        <w:tc>
          <w:tcPr>
            <w:tcW w:w="237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18E1" w:rsidRPr="00467A94" w:rsidRDefault="00696B39">
            <w:pPr>
              <w:spacing w:before="68"/>
              <w:ind w:left="116"/>
              <w:rPr>
                <w:rFonts w:ascii="Garamond" w:hAnsi="Garamond"/>
                <w:sz w:val="24"/>
                <w:szCs w:val="24"/>
              </w:rPr>
            </w:pPr>
            <w:r w:rsidRPr="00467A94">
              <w:rPr>
                <w:rFonts w:ascii="Garamond" w:hAnsi="Garamond"/>
                <w:b/>
                <w:sz w:val="24"/>
                <w:szCs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18E1" w:rsidRPr="00467A94" w:rsidRDefault="00696B39">
            <w:pPr>
              <w:spacing w:before="63"/>
              <w:ind w:left="116"/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467A94">
              <w:rPr>
                <w:rFonts w:ascii="Garamond" w:hAnsi="Garamond"/>
                <w:sz w:val="24"/>
                <w:szCs w:val="24"/>
              </w:rPr>
              <w:t>Rahul</w:t>
            </w:r>
            <w:proofErr w:type="spellEnd"/>
            <w:r w:rsidRPr="00467A94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467A94">
              <w:rPr>
                <w:rFonts w:ascii="Garamond" w:hAnsi="Garamond"/>
                <w:sz w:val="24"/>
                <w:szCs w:val="24"/>
              </w:rPr>
              <w:t>Virmani</w:t>
            </w:r>
            <w:proofErr w:type="spellEnd"/>
          </w:p>
        </w:tc>
      </w:tr>
      <w:tr w:rsidR="00B018E1" w:rsidRPr="00467A94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18E1" w:rsidRPr="00467A94" w:rsidRDefault="00696B39">
            <w:pPr>
              <w:spacing w:before="68"/>
              <w:ind w:left="116"/>
              <w:rPr>
                <w:rFonts w:ascii="Garamond" w:hAnsi="Garamond"/>
                <w:sz w:val="24"/>
                <w:szCs w:val="24"/>
              </w:rPr>
            </w:pPr>
            <w:r w:rsidRPr="00467A94">
              <w:rPr>
                <w:rFonts w:ascii="Garamond" w:hAnsi="Garamond"/>
                <w:b/>
                <w:sz w:val="24"/>
                <w:szCs w:val="24"/>
              </w:rPr>
              <w:t>Date of 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18E1" w:rsidRPr="00467A94" w:rsidRDefault="00696B39">
            <w:pPr>
              <w:spacing w:before="63"/>
              <w:ind w:left="116"/>
              <w:rPr>
                <w:rFonts w:ascii="Garamond" w:hAnsi="Garamond"/>
                <w:sz w:val="24"/>
                <w:szCs w:val="24"/>
              </w:rPr>
            </w:pPr>
            <w:r w:rsidRPr="00467A94">
              <w:rPr>
                <w:rFonts w:ascii="Garamond" w:hAnsi="Garamond"/>
                <w:sz w:val="24"/>
                <w:szCs w:val="24"/>
              </w:rPr>
              <w:t>14-May, 2012</w:t>
            </w:r>
          </w:p>
        </w:tc>
        <w:tc>
          <w:tcPr>
            <w:tcW w:w="237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18E1" w:rsidRPr="00467A94" w:rsidRDefault="00696B39">
            <w:pPr>
              <w:spacing w:before="68"/>
              <w:ind w:left="116"/>
              <w:rPr>
                <w:rFonts w:ascii="Garamond" w:hAnsi="Garamond"/>
                <w:sz w:val="24"/>
                <w:szCs w:val="24"/>
              </w:rPr>
            </w:pPr>
            <w:r w:rsidRPr="00467A94">
              <w:rPr>
                <w:rFonts w:ascii="Garamond" w:hAnsi="Garamond"/>
                <w:b/>
                <w:sz w:val="24"/>
                <w:szCs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18E1" w:rsidRPr="00467A94" w:rsidRDefault="00696B39">
            <w:pPr>
              <w:spacing w:before="63"/>
              <w:ind w:left="116"/>
              <w:rPr>
                <w:rFonts w:ascii="Garamond" w:hAnsi="Garamond"/>
                <w:sz w:val="24"/>
                <w:szCs w:val="24"/>
              </w:rPr>
            </w:pPr>
            <w:r w:rsidRPr="00467A94"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B018E1" w:rsidRPr="00467A94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18E1" w:rsidRPr="00467A94" w:rsidRDefault="00696B39">
            <w:pPr>
              <w:spacing w:before="68"/>
              <w:ind w:left="116"/>
              <w:rPr>
                <w:rFonts w:ascii="Garamond" w:hAnsi="Garamond"/>
                <w:sz w:val="24"/>
                <w:szCs w:val="24"/>
              </w:rPr>
            </w:pPr>
            <w:r w:rsidRPr="00467A94">
              <w:rPr>
                <w:rFonts w:ascii="Garamond" w:hAnsi="Garamond"/>
                <w:b/>
                <w:sz w:val="24"/>
                <w:szCs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18E1" w:rsidRPr="00467A94" w:rsidRDefault="00696B39">
            <w:pPr>
              <w:spacing w:before="63"/>
              <w:ind w:left="116"/>
              <w:rPr>
                <w:rFonts w:ascii="Garamond" w:hAnsi="Garamond"/>
                <w:sz w:val="24"/>
                <w:szCs w:val="24"/>
              </w:rPr>
            </w:pPr>
            <w:r w:rsidRPr="00467A94"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37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18E1" w:rsidRPr="00467A94" w:rsidRDefault="00696B39">
            <w:pPr>
              <w:spacing w:before="68"/>
              <w:ind w:left="116"/>
              <w:rPr>
                <w:rFonts w:ascii="Garamond" w:hAnsi="Garamond"/>
                <w:sz w:val="24"/>
                <w:szCs w:val="24"/>
              </w:rPr>
            </w:pPr>
            <w:r w:rsidRPr="00467A94">
              <w:rPr>
                <w:rFonts w:ascii="Garamond" w:hAnsi="Garamond"/>
                <w:b/>
                <w:sz w:val="24"/>
                <w:szCs w:val="24"/>
              </w:rPr>
              <w:t>Bank A/C 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18E1" w:rsidRPr="00467A94" w:rsidRDefault="00696B39">
            <w:pPr>
              <w:spacing w:before="63"/>
              <w:ind w:left="116"/>
              <w:rPr>
                <w:rFonts w:ascii="Garamond" w:hAnsi="Garamond"/>
                <w:sz w:val="24"/>
                <w:szCs w:val="24"/>
              </w:rPr>
            </w:pPr>
            <w:r w:rsidRPr="00467A94"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B018E1" w:rsidRPr="00467A94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18E1" w:rsidRPr="00467A94" w:rsidRDefault="00696B39">
            <w:pPr>
              <w:spacing w:before="68"/>
              <w:ind w:left="116"/>
              <w:rPr>
                <w:rFonts w:ascii="Garamond" w:hAnsi="Garamond"/>
                <w:sz w:val="24"/>
                <w:szCs w:val="24"/>
              </w:rPr>
            </w:pPr>
            <w:r w:rsidRPr="00467A94">
              <w:rPr>
                <w:rFonts w:ascii="Garamond" w:hAnsi="Garamond"/>
                <w:b/>
                <w:sz w:val="24"/>
                <w:szCs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18E1" w:rsidRPr="00467A94" w:rsidRDefault="00696B39">
            <w:pPr>
              <w:spacing w:before="63"/>
              <w:ind w:left="116"/>
              <w:rPr>
                <w:rFonts w:ascii="Garamond" w:hAnsi="Garamond"/>
                <w:sz w:val="24"/>
                <w:szCs w:val="24"/>
              </w:rPr>
            </w:pPr>
            <w:r w:rsidRPr="00467A94"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37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18E1" w:rsidRPr="00467A94" w:rsidRDefault="00696B39">
            <w:pPr>
              <w:spacing w:before="68"/>
              <w:ind w:left="116"/>
              <w:rPr>
                <w:rFonts w:ascii="Garamond" w:hAnsi="Garamond"/>
                <w:sz w:val="24"/>
                <w:szCs w:val="24"/>
              </w:rPr>
            </w:pPr>
            <w:r w:rsidRPr="00467A94">
              <w:rPr>
                <w:rFonts w:ascii="Garamond" w:hAnsi="Garamond"/>
                <w:b/>
                <w:sz w:val="24"/>
                <w:szCs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18E1" w:rsidRPr="00467A94" w:rsidRDefault="00696B39">
            <w:pPr>
              <w:spacing w:before="63"/>
              <w:ind w:left="116"/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467A94">
              <w:rPr>
                <w:rFonts w:ascii="Garamond" w:hAnsi="Garamond"/>
                <w:sz w:val="24"/>
                <w:szCs w:val="24"/>
              </w:rPr>
              <w:t>Cheque</w:t>
            </w:r>
            <w:proofErr w:type="spellEnd"/>
          </w:p>
        </w:tc>
      </w:tr>
      <w:tr w:rsidR="00B018E1" w:rsidRPr="00467A94">
        <w:trPr>
          <w:trHeight w:hRule="exact" w:val="7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B018E1" w:rsidRPr="00467A94" w:rsidRDefault="00696B39">
            <w:pPr>
              <w:spacing w:before="68"/>
              <w:ind w:left="116"/>
              <w:rPr>
                <w:rFonts w:ascii="Garamond" w:hAnsi="Garamond"/>
                <w:sz w:val="24"/>
                <w:szCs w:val="24"/>
              </w:rPr>
            </w:pPr>
            <w:r w:rsidRPr="00467A94">
              <w:rPr>
                <w:rFonts w:ascii="Garamond" w:hAnsi="Garamond"/>
                <w:b/>
                <w:sz w:val="24"/>
                <w:szCs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B018E1" w:rsidRPr="00467A94" w:rsidRDefault="00696B39">
            <w:pPr>
              <w:spacing w:before="63"/>
              <w:ind w:left="116"/>
              <w:rPr>
                <w:rFonts w:ascii="Garamond" w:hAnsi="Garamond"/>
                <w:sz w:val="24"/>
                <w:szCs w:val="24"/>
              </w:rPr>
            </w:pPr>
            <w:r w:rsidRPr="00467A94">
              <w:rPr>
                <w:rFonts w:ascii="Garamond" w:hAnsi="Garamond"/>
                <w:sz w:val="24"/>
                <w:szCs w:val="24"/>
              </w:rPr>
              <w:t>Database</w:t>
            </w:r>
          </w:p>
          <w:p w:rsidR="00B018E1" w:rsidRPr="00467A94" w:rsidRDefault="00696B39">
            <w:pPr>
              <w:spacing w:before="24"/>
              <w:ind w:left="56"/>
              <w:rPr>
                <w:rFonts w:ascii="Garamond" w:hAnsi="Garamond"/>
                <w:sz w:val="24"/>
                <w:szCs w:val="24"/>
              </w:rPr>
            </w:pPr>
            <w:r w:rsidRPr="00467A94">
              <w:rPr>
                <w:rFonts w:ascii="Garamond" w:hAnsi="Garamond"/>
                <w:sz w:val="24"/>
                <w:szCs w:val="24"/>
              </w:rPr>
              <w:t>Administrator</w:t>
            </w:r>
          </w:p>
        </w:tc>
        <w:tc>
          <w:tcPr>
            <w:tcW w:w="2376" w:type="dxa"/>
            <w:gridSpan w:val="4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B018E1" w:rsidRPr="00467A94" w:rsidRDefault="00696B39">
            <w:pPr>
              <w:spacing w:before="68"/>
              <w:ind w:left="116"/>
              <w:rPr>
                <w:rFonts w:ascii="Garamond" w:hAnsi="Garamond"/>
                <w:sz w:val="24"/>
                <w:szCs w:val="24"/>
              </w:rPr>
            </w:pPr>
            <w:r w:rsidRPr="00467A94">
              <w:rPr>
                <w:rFonts w:ascii="Garamond" w:hAnsi="Garamond"/>
                <w:b/>
                <w:sz w:val="24"/>
                <w:szCs w:val="24"/>
              </w:rPr>
              <w:t>Net Pay 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B018E1" w:rsidRPr="00467A94" w:rsidRDefault="00696B39">
            <w:pPr>
              <w:spacing w:before="63"/>
              <w:ind w:left="116"/>
              <w:rPr>
                <w:rFonts w:ascii="Garamond" w:hAnsi="Garamond"/>
                <w:sz w:val="24"/>
                <w:szCs w:val="24"/>
              </w:rPr>
            </w:pPr>
            <w:r w:rsidRPr="00467A94">
              <w:rPr>
                <w:rFonts w:ascii="Garamond" w:hAnsi="Garamond"/>
                <w:sz w:val="24"/>
                <w:szCs w:val="24"/>
              </w:rPr>
              <w:t>36,500.00</w:t>
            </w:r>
          </w:p>
        </w:tc>
      </w:tr>
      <w:tr w:rsidR="00B018E1" w:rsidRPr="00467A94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B018E1" w:rsidRPr="00467A94" w:rsidRDefault="00696B39">
            <w:pPr>
              <w:spacing w:before="64"/>
              <w:ind w:left="112"/>
              <w:rPr>
                <w:rFonts w:ascii="Garamond" w:hAnsi="Garamond"/>
                <w:sz w:val="24"/>
                <w:szCs w:val="24"/>
              </w:rPr>
            </w:pPr>
            <w:r w:rsidRPr="00467A94">
              <w:rPr>
                <w:rFonts w:ascii="Garamond" w:hAnsi="Garamond"/>
                <w:b/>
                <w:sz w:val="24"/>
                <w:szCs w:val="24"/>
              </w:rPr>
              <w:t xml:space="preserve">Days Payable              :  </w:t>
            </w:r>
            <w:r w:rsidRPr="00467A94">
              <w:rPr>
                <w:rFonts w:ascii="Garamond" w:hAnsi="Garamond"/>
                <w:sz w:val="24"/>
                <w:szCs w:val="24"/>
              </w:rPr>
              <w:t xml:space="preserve">30                                   </w:t>
            </w:r>
            <w:r w:rsidRPr="00467A94">
              <w:rPr>
                <w:rFonts w:ascii="Garamond" w:hAnsi="Garamond"/>
                <w:b/>
                <w:sz w:val="24"/>
                <w:szCs w:val="24"/>
              </w:rPr>
              <w:t xml:space="preserve">LWP                           :   </w:t>
            </w:r>
            <w:r w:rsidRPr="00467A94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B018E1" w:rsidRPr="00467A94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B018E1" w:rsidRPr="00467A94" w:rsidRDefault="00696B39">
            <w:pPr>
              <w:spacing w:before="64"/>
              <w:ind w:left="112"/>
              <w:rPr>
                <w:rFonts w:ascii="Garamond" w:hAnsi="Garamond"/>
                <w:sz w:val="24"/>
                <w:szCs w:val="24"/>
              </w:rPr>
            </w:pPr>
            <w:r w:rsidRPr="00467A94">
              <w:rPr>
                <w:rFonts w:ascii="Garamond" w:hAnsi="Garamond"/>
                <w:b/>
                <w:sz w:val="24"/>
                <w:szCs w:val="24"/>
              </w:rPr>
              <w:t>Earnings</w:t>
            </w:r>
          </w:p>
        </w:tc>
      </w:tr>
      <w:tr w:rsidR="00B018E1" w:rsidRPr="00467A94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18E1" w:rsidRPr="00467A94" w:rsidRDefault="00696B39">
            <w:pPr>
              <w:spacing w:before="64"/>
              <w:ind w:left="116"/>
              <w:rPr>
                <w:rFonts w:ascii="Garamond" w:hAnsi="Garamond"/>
                <w:sz w:val="24"/>
                <w:szCs w:val="24"/>
              </w:rPr>
            </w:pPr>
            <w:r w:rsidRPr="00467A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169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18E1" w:rsidRPr="00467A94" w:rsidRDefault="00696B39">
            <w:pPr>
              <w:spacing w:before="64"/>
              <w:ind w:left="881"/>
              <w:rPr>
                <w:rFonts w:ascii="Garamond" w:hAnsi="Garamond"/>
                <w:sz w:val="24"/>
                <w:szCs w:val="24"/>
              </w:rPr>
            </w:pPr>
            <w:r w:rsidRPr="00467A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9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18E1" w:rsidRPr="00467A94" w:rsidRDefault="00696B39">
            <w:pPr>
              <w:spacing w:before="64"/>
              <w:ind w:left="618"/>
              <w:rPr>
                <w:rFonts w:ascii="Garamond" w:hAnsi="Garamond"/>
                <w:sz w:val="24"/>
                <w:szCs w:val="24"/>
              </w:rPr>
            </w:pPr>
            <w:r w:rsidRPr="00467A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B018E1" w:rsidRPr="00467A94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18E1" w:rsidRPr="00467A94" w:rsidRDefault="00696B39">
            <w:pPr>
              <w:spacing w:before="63"/>
              <w:ind w:left="116"/>
              <w:rPr>
                <w:rFonts w:ascii="Garamond" w:hAnsi="Garamond"/>
                <w:sz w:val="24"/>
                <w:szCs w:val="24"/>
              </w:rPr>
            </w:pPr>
            <w:r w:rsidRPr="00467A94">
              <w:rPr>
                <w:rFonts w:ascii="Garamond" w:hAnsi="Garamond"/>
                <w:sz w:val="24"/>
                <w:szCs w:val="24"/>
              </w:rPr>
              <w:t>Basic</w:t>
            </w:r>
          </w:p>
        </w:tc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18E1" w:rsidRPr="00467A94" w:rsidRDefault="00696B39">
            <w:pPr>
              <w:spacing w:before="63"/>
              <w:ind w:left="1056" w:right="1060"/>
              <w:jc w:val="center"/>
              <w:rPr>
                <w:rFonts w:ascii="Garamond" w:hAnsi="Garamond"/>
                <w:sz w:val="24"/>
                <w:szCs w:val="24"/>
              </w:rPr>
            </w:pPr>
            <w:r w:rsidRPr="00467A94">
              <w:rPr>
                <w:rFonts w:ascii="Garamond" w:hAnsi="Garamond"/>
                <w:sz w:val="24"/>
                <w:szCs w:val="24"/>
              </w:rPr>
              <w:t>16,060.00</w:t>
            </w:r>
          </w:p>
        </w:tc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18E1" w:rsidRPr="00467A94" w:rsidRDefault="00696B39">
            <w:pPr>
              <w:spacing w:before="63"/>
              <w:ind w:left="1056" w:right="1060"/>
              <w:jc w:val="center"/>
              <w:rPr>
                <w:rFonts w:ascii="Garamond" w:hAnsi="Garamond"/>
                <w:sz w:val="24"/>
                <w:szCs w:val="24"/>
              </w:rPr>
            </w:pPr>
            <w:r w:rsidRPr="00467A94">
              <w:rPr>
                <w:rFonts w:ascii="Garamond" w:hAnsi="Garamond"/>
                <w:sz w:val="24"/>
                <w:szCs w:val="24"/>
              </w:rPr>
              <w:t>16,060.00</w:t>
            </w:r>
          </w:p>
        </w:tc>
      </w:tr>
      <w:tr w:rsidR="00B018E1" w:rsidRPr="00467A94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18E1" w:rsidRPr="00467A94" w:rsidRDefault="00696B39">
            <w:pPr>
              <w:spacing w:before="63"/>
              <w:ind w:left="116"/>
              <w:rPr>
                <w:rFonts w:ascii="Garamond" w:hAnsi="Garamond"/>
                <w:sz w:val="24"/>
                <w:szCs w:val="24"/>
              </w:rPr>
            </w:pPr>
            <w:r w:rsidRPr="00467A94">
              <w:rPr>
                <w:rFonts w:ascii="Garamond" w:hAnsi="Garamond"/>
                <w:sz w:val="24"/>
                <w:szCs w:val="24"/>
              </w:rPr>
              <w:t>HRA</w:t>
            </w:r>
          </w:p>
        </w:tc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18E1" w:rsidRPr="00467A94" w:rsidRDefault="00696B39">
            <w:pPr>
              <w:spacing w:before="63"/>
              <w:ind w:left="1116" w:right="1120"/>
              <w:jc w:val="center"/>
              <w:rPr>
                <w:rFonts w:ascii="Garamond" w:hAnsi="Garamond"/>
                <w:sz w:val="24"/>
                <w:szCs w:val="24"/>
              </w:rPr>
            </w:pPr>
            <w:r w:rsidRPr="00467A94">
              <w:rPr>
                <w:rFonts w:ascii="Garamond" w:hAnsi="Garamond"/>
                <w:sz w:val="24"/>
                <w:szCs w:val="24"/>
              </w:rPr>
              <w:t>8,030.00</w:t>
            </w:r>
          </w:p>
        </w:tc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18E1" w:rsidRPr="00467A94" w:rsidRDefault="00696B39">
            <w:pPr>
              <w:spacing w:before="63"/>
              <w:ind w:left="1116" w:right="1120"/>
              <w:jc w:val="center"/>
              <w:rPr>
                <w:rFonts w:ascii="Garamond" w:hAnsi="Garamond"/>
                <w:sz w:val="24"/>
                <w:szCs w:val="24"/>
              </w:rPr>
            </w:pPr>
            <w:r w:rsidRPr="00467A94">
              <w:rPr>
                <w:rFonts w:ascii="Garamond" w:hAnsi="Garamond"/>
                <w:sz w:val="24"/>
                <w:szCs w:val="24"/>
              </w:rPr>
              <w:t>8,030.00</w:t>
            </w:r>
          </w:p>
        </w:tc>
      </w:tr>
      <w:tr w:rsidR="00B018E1" w:rsidRPr="00467A94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18E1" w:rsidRPr="00467A94" w:rsidRDefault="00696B39">
            <w:pPr>
              <w:spacing w:before="63"/>
              <w:ind w:left="116"/>
              <w:rPr>
                <w:rFonts w:ascii="Garamond" w:hAnsi="Garamond"/>
                <w:sz w:val="24"/>
                <w:szCs w:val="24"/>
              </w:rPr>
            </w:pPr>
            <w:r w:rsidRPr="00467A94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18E1" w:rsidRPr="00467A94" w:rsidRDefault="00696B39">
            <w:pPr>
              <w:spacing w:before="63"/>
              <w:ind w:left="1056" w:right="1060"/>
              <w:jc w:val="center"/>
              <w:rPr>
                <w:rFonts w:ascii="Garamond" w:hAnsi="Garamond"/>
                <w:sz w:val="24"/>
                <w:szCs w:val="24"/>
              </w:rPr>
            </w:pPr>
            <w:r w:rsidRPr="00467A94">
              <w:rPr>
                <w:rFonts w:ascii="Garamond" w:hAnsi="Garamond"/>
                <w:sz w:val="24"/>
                <w:szCs w:val="24"/>
              </w:rPr>
              <w:t>12,810.00</w:t>
            </w:r>
          </w:p>
        </w:tc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18E1" w:rsidRPr="00467A94" w:rsidRDefault="00696B39">
            <w:pPr>
              <w:spacing w:before="63"/>
              <w:ind w:left="1056" w:right="1060"/>
              <w:jc w:val="center"/>
              <w:rPr>
                <w:rFonts w:ascii="Garamond" w:hAnsi="Garamond"/>
                <w:sz w:val="24"/>
                <w:szCs w:val="24"/>
              </w:rPr>
            </w:pPr>
            <w:r w:rsidRPr="00467A94">
              <w:rPr>
                <w:rFonts w:ascii="Garamond" w:hAnsi="Garamond"/>
                <w:sz w:val="24"/>
                <w:szCs w:val="24"/>
              </w:rPr>
              <w:t>12,810.00</w:t>
            </w:r>
          </w:p>
        </w:tc>
      </w:tr>
      <w:tr w:rsidR="00B018E1" w:rsidRPr="00467A94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18E1" w:rsidRPr="00467A94" w:rsidRDefault="00696B39">
            <w:pPr>
              <w:spacing w:before="63"/>
              <w:ind w:left="116"/>
              <w:rPr>
                <w:rFonts w:ascii="Garamond" w:hAnsi="Garamond"/>
                <w:sz w:val="24"/>
                <w:szCs w:val="24"/>
              </w:rPr>
            </w:pPr>
            <w:r w:rsidRPr="00467A94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18E1" w:rsidRPr="00467A94" w:rsidRDefault="00696B39">
            <w:pPr>
              <w:spacing w:before="63"/>
              <w:ind w:left="1116" w:right="1120"/>
              <w:jc w:val="center"/>
              <w:rPr>
                <w:rFonts w:ascii="Garamond" w:hAnsi="Garamond"/>
                <w:sz w:val="24"/>
                <w:szCs w:val="24"/>
              </w:rPr>
            </w:pPr>
            <w:r w:rsidRPr="00467A94">
              <w:rPr>
                <w:rFonts w:ascii="Garamond" w:hAnsi="Garamond"/>
                <w:sz w:val="24"/>
                <w:szCs w:val="24"/>
              </w:rPr>
              <w:t>1,000.00</w:t>
            </w:r>
          </w:p>
        </w:tc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18E1" w:rsidRPr="00467A94" w:rsidRDefault="00696B39">
            <w:pPr>
              <w:spacing w:before="63"/>
              <w:ind w:left="1116" w:right="1120"/>
              <w:jc w:val="center"/>
              <w:rPr>
                <w:rFonts w:ascii="Garamond" w:hAnsi="Garamond"/>
                <w:sz w:val="24"/>
                <w:szCs w:val="24"/>
              </w:rPr>
            </w:pPr>
            <w:r w:rsidRPr="00467A94">
              <w:rPr>
                <w:rFonts w:ascii="Garamond" w:hAnsi="Garamond"/>
                <w:sz w:val="24"/>
                <w:szCs w:val="24"/>
              </w:rPr>
              <w:t>1,000.00</w:t>
            </w:r>
          </w:p>
        </w:tc>
      </w:tr>
      <w:tr w:rsidR="00B018E1" w:rsidRPr="00467A94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18E1" w:rsidRPr="00467A94" w:rsidRDefault="00696B39">
            <w:pPr>
              <w:spacing w:before="63"/>
              <w:ind w:left="116"/>
              <w:rPr>
                <w:rFonts w:ascii="Garamond" w:hAnsi="Garamond"/>
                <w:sz w:val="24"/>
                <w:szCs w:val="24"/>
              </w:rPr>
            </w:pPr>
            <w:r w:rsidRPr="00467A94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18E1" w:rsidRPr="00467A94" w:rsidRDefault="00696B39">
            <w:pPr>
              <w:spacing w:before="63"/>
              <w:ind w:left="1116" w:right="1120"/>
              <w:jc w:val="center"/>
              <w:rPr>
                <w:rFonts w:ascii="Garamond" w:hAnsi="Garamond"/>
                <w:sz w:val="24"/>
                <w:szCs w:val="24"/>
              </w:rPr>
            </w:pPr>
            <w:r w:rsidRPr="00467A94">
              <w:rPr>
                <w:rFonts w:ascii="Garamond" w:hAnsi="Garamond"/>
                <w:sz w:val="24"/>
                <w:szCs w:val="24"/>
              </w:rPr>
              <w:t>1,000.00</w:t>
            </w:r>
          </w:p>
        </w:tc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18E1" w:rsidRPr="00467A94" w:rsidRDefault="00696B39">
            <w:pPr>
              <w:spacing w:before="63"/>
              <w:ind w:left="1116" w:right="1120"/>
              <w:jc w:val="center"/>
              <w:rPr>
                <w:rFonts w:ascii="Garamond" w:hAnsi="Garamond"/>
                <w:sz w:val="24"/>
                <w:szCs w:val="24"/>
              </w:rPr>
            </w:pPr>
            <w:r w:rsidRPr="00467A94">
              <w:rPr>
                <w:rFonts w:ascii="Garamond" w:hAnsi="Garamond"/>
                <w:sz w:val="24"/>
                <w:szCs w:val="24"/>
              </w:rPr>
              <w:t>1,000.00</w:t>
            </w:r>
          </w:p>
        </w:tc>
      </w:tr>
      <w:tr w:rsidR="00B018E1" w:rsidRPr="00467A94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B018E1" w:rsidRPr="00467A94" w:rsidRDefault="00696B39">
            <w:pPr>
              <w:spacing w:before="63"/>
              <w:ind w:left="116"/>
              <w:rPr>
                <w:rFonts w:ascii="Garamond" w:hAnsi="Garamond"/>
                <w:sz w:val="24"/>
                <w:szCs w:val="24"/>
              </w:rPr>
            </w:pPr>
            <w:r w:rsidRPr="00467A94">
              <w:rPr>
                <w:rFonts w:ascii="Garamond" w:hAnsi="Garamond"/>
                <w:sz w:val="24"/>
                <w:szCs w:val="24"/>
              </w:rPr>
              <w:t>Medical</w:t>
            </w:r>
          </w:p>
        </w:tc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B018E1" w:rsidRPr="00467A94" w:rsidRDefault="00696B39">
            <w:pPr>
              <w:spacing w:before="63"/>
              <w:ind w:left="1116" w:right="1120"/>
              <w:jc w:val="center"/>
              <w:rPr>
                <w:rFonts w:ascii="Garamond" w:hAnsi="Garamond"/>
                <w:sz w:val="24"/>
                <w:szCs w:val="24"/>
              </w:rPr>
            </w:pPr>
            <w:r w:rsidRPr="00467A94">
              <w:rPr>
                <w:rFonts w:ascii="Garamond" w:hAnsi="Garamond"/>
                <w:sz w:val="24"/>
                <w:szCs w:val="24"/>
              </w:rPr>
              <w:t>1,250.00</w:t>
            </w:r>
          </w:p>
        </w:tc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B018E1" w:rsidRPr="00467A94" w:rsidRDefault="00696B39">
            <w:pPr>
              <w:spacing w:before="63"/>
              <w:ind w:left="1116" w:right="1120"/>
              <w:jc w:val="center"/>
              <w:rPr>
                <w:rFonts w:ascii="Garamond" w:hAnsi="Garamond"/>
                <w:sz w:val="24"/>
                <w:szCs w:val="24"/>
              </w:rPr>
            </w:pPr>
            <w:r w:rsidRPr="00467A94">
              <w:rPr>
                <w:rFonts w:ascii="Garamond" w:hAnsi="Garamond"/>
                <w:sz w:val="24"/>
                <w:szCs w:val="24"/>
              </w:rPr>
              <w:t>1,250.00</w:t>
            </w:r>
          </w:p>
        </w:tc>
      </w:tr>
      <w:tr w:rsidR="00B018E1" w:rsidRPr="00467A94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B018E1" w:rsidRPr="00467A94" w:rsidRDefault="00696B39">
            <w:pPr>
              <w:spacing w:before="64"/>
              <w:ind w:left="112"/>
              <w:rPr>
                <w:rFonts w:ascii="Garamond" w:hAnsi="Garamond"/>
                <w:sz w:val="24"/>
                <w:szCs w:val="24"/>
              </w:rPr>
            </w:pPr>
            <w:r w:rsidRPr="00467A94">
              <w:rPr>
                <w:rFonts w:ascii="Garamond" w:hAnsi="Garamond"/>
                <w:b/>
                <w:sz w:val="24"/>
                <w:szCs w:val="24"/>
              </w:rPr>
              <w:t>Total Earnings:                                                                                               40,150.00</w:t>
            </w:r>
          </w:p>
        </w:tc>
      </w:tr>
      <w:tr w:rsidR="00B018E1" w:rsidRPr="00467A94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B018E1" w:rsidRPr="00467A94" w:rsidRDefault="00696B39">
            <w:pPr>
              <w:spacing w:before="64"/>
              <w:ind w:left="112"/>
              <w:rPr>
                <w:rFonts w:ascii="Garamond" w:hAnsi="Garamond"/>
                <w:sz w:val="24"/>
                <w:szCs w:val="24"/>
              </w:rPr>
            </w:pPr>
            <w:r w:rsidRPr="00467A94">
              <w:rPr>
                <w:rFonts w:ascii="Garamond" w:hAnsi="Garamond"/>
                <w:b/>
                <w:sz w:val="24"/>
                <w:szCs w:val="24"/>
              </w:rPr>
              <w:t>Deductions</w:t>
            </w:r>
          </w:p>
        </w:tc>
      </w:tr>
      <w:tr w:rsidR="00B018E1" w:rsidRPr="00467A94">
        <w:trPr>
          <w:trHeight w:hRule="exact" w:val="428"/>
        </w:trPr>
        <w:tc>
          <w:tcPr>
            <w:tcW w:w="6400" w:type="dxa"/>
            <w:gridSpan w:val="6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18E1" w:rsidRPr="00467A94" w:rsidRDefault="00696B39">
            <w:pPr>
              <w:spacing w:before="64"/>
              <w:ind w:left="116"/>
              <w:rPr>
                <w:rFonts w:ascii="Garamond" w:hAnsi="Garamond"/>
                <w:sz w:val="24"/>
                <w:szCs w:val="24"/>
              </w:rPr>
            </w:pPr>
            <w:r w:rsidRPr="00467A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06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18E1" w:rsidRPr="00467A94" w:rsidRDefault="00696B39">
            <w:pPr>
              <w:spacing w:before="64"/>
              <w:ind w:left="819"/>
              <w:rPr>
                <w:rFonts w:ascii="Garamond" w:hAnsi="Garamond"/>
                <w:sz w:val="24"/>
                <w:szCs w:val="24"/>
              </w:rPr>
            </w:pPr>
            <w:r w:rsidRPr="00467A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B018E1" w:rsidRPr="00467A94">
        <w:trPr>
          <w:trHeight w:hRule="exact" w:val="428"/>
        </w:trPr>
        <w:tc>
          <w:tcPr>
            <w:tcW w:w="640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18E1" w:rsidRPr="00467A94" w:rsidRDefault="00696B39">
            <w:pPr>
              <w:spacing w:before="63"/>
              <w:ind w:left="116"/>
              <w:rPr>
                <w:rFonts w:ascii="Garamond" w:hAnsi="Garamond"/>
                <w:sz w:val="24"/>
                <w:szCs w:val="24"/>
              </w:rPr>
            </w:pPr>
            <w:r w:rsidRPr="00467A94">
              <w:rPr>
                <w:rFonts w:ascii="Garamond" w:hAnsi="Garamond"/>
                <w:sz w:val="24"/>
                <w:szCs w:val="24"/>
              </w:rPr>
              <w:t>PF (Employee's Contribution)</w:t>
            </w:r>
          </w:p>
        </w:tc>
        <w:tc>
          <w:tcPr>
            <w:tcW w:w="31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18E1" w:rsidRPr="00467A94" w:rsidRDefault="00696B39">
            <w:pPr>
              <w:spacing w:before="63"/>
              <w:ind w:left="1264" w:right="1330"/>
              <w:jc w:val="center"/>
              <w:rPr>
                <w:rFonts w:ascii="Garamond" w:hAnsi="Garamond"/>
                <w:sz w:val="24"/>
                <w:szCs w:val="24"/>
              </w:rPr>
            </w:pPr>
            <w:r w:rsidRPr="00467A94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B018E1" w:rsidRPr="00467A94">
        <w:trPr>
          <w:trHeight w:hRule="exact" w:val="428"/>
        </w:trPr>
        <w:tc>
          <w:tcPr>
            <w:tcW w:w="640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18E1" w:rsidRPr="00467A94" w:rsidRDefault="00696B39">
            <w:pPr>
              <w:spacing w:before="63"/>
              <w:ind w:left="116"/>
              <w:rPr>
                <w:rFonts w:ascii="Garamond" w:hAnsi="Garamond"/>
                <w:sz w:val="24"/>
                <w:szCs w:val="24"/>
              </w:rPr>
            </w:pPr>
            <w:r w:rsidRPr="00467A94">
              <w:rPr>
                <w:rFonts w:ascii="Garamond" w:hAnsi="Garamond"/>
                <w:sz w:val="24"/>
                <w:szCs w:val="24"/>
              </w:rPr>
              <w:t>Tax Deducted At Source</w:t>
            </w:r>
          </w:p>
        </w:tc>
        <w:tc>
          <w:tcPr>
            <w:tcW w:w="31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18E1" w:rsidRPr="00467A94" w:rsidRDefault="00696B39">
            <w:pPr>
              <w:spacing w:before="63"/>
              <w:ind w:left="1264" w:right="1330"/>
              <w:jc w:val="center"/>
              <w:rPr>
                <w:rFonts w:ascii="Garamond" w:hAnsi="Garamond"/>
                <w:sz w:val="24"/>
                <w:szCs w:val="24"/>
              </w:rPr>
            </w:pPr>
            <w:r w:rsidRPr="00467A94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B018E1" w:rsidRPr="00467A94">
        <w:trPr>
          <w:trHeight w:hRule="exact" w:val="428"/>
        </w:trPr>
        <w:tc>
          <w:tcPr>
            <w:tcW w:w="640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18E1" w:rsidRPr="00467A94" w:rsidRDefault="00696B39">
            <w:pPr>
              <w:spacing w:before="63"/>
              <w:ind w:left="116"/>
              <w:rPr>
                <w:rFonts w:ascii="Garamond" w:hAnsi="Garamond"/>
                <w:sz w:val="24"/>
                <w:szCs w:val="24"/>
              </w:rPr>
            </w:pPr>
            <w:r w:rsidRPr="00467A94">
              <w:rPr>
                <w:rFonts w:ascii="Garamond" w:hAnsi="Garamond"/>
                <w:sz w:val="24"/>
                <w:szCs w:val="24"/>
              </w:rPr>
              <w:t>Professional Tax</w:t>
            </w:r>
          </w:p>
        </w:tc>
        <w:tc>
          <w:tcPr>
            <w:tcW w:w="31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18E1" w:rsidRPr="00467A94" w:rsidRDefault="00696B39">
            <w:pPr>
              <w:spacing w:before="63"/>
              <w:ind w:left="1264" w:right="1330"/>
              <w:jc w:val="center"/>
              <w:rPr>
                <w:rFonts w:ascii="Garamond" w:hAnsi="Garamond"/>
                <w:sz w:val="24"/>
                <w:szCs w:val="24"/>
              </w:rPr>
            </w:pPr>
            <w:r w:rsidRPr="00467A94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B018E1" w:rsidRPr="00467A94">
        <w:trPr>
          <w:trHeight w:hRule="exact" w:val="428"/>
        </w:trPr>
        <w:tc>
          <w:tcPr>
            <w:tcW w:w="6400" w:type="dxa"/>
            <w:gridSpan w:val="6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B018E1" w:rsidRPr="00467A94" w:rsidRDefault="00696B39">
            <w:pPr>
              <w:spacing w:before="63"/>
              <w:ind w:left="116"/>
              <w:rPr>
                <w:rFonts w:ascii="Garamond" w:hAnsi="Garamond"/>
                <w:sz w:val="24"/>
                <w:szCs w:val="24"/>
              </w:rPr>
            </w:pPr>
            <w:r w:rsidRPr="00467A94">
              <w:rPr>
                <w:rFonts w:ascii="Garamond" w:hAnsi="Garamond"/>
                <w:sz w:val="24"/>
                <w:szCs w:val="24"/>
              </w:rPr>
              <w:t>Others</w:t>
            </w:r>
          </w:p>
        </w:tc>
        <w:tc>
          <w:tcPr>
            <w:tcW w:w="310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B018E1" w:rsidRPr="00467A94" w:rsidRDefault="00696B39">
            <w:pPr>
              <w:spacing w:before="63"/>
              <w:ind w:left="1054" w:right="1120"/>
              <w:jc w:val="center"/>
              <w:rPr>
                <w:rFonts w:ascii="Garamond" w:hAnsi="Garamond"/>
                <w:sz w:val="24"/>
                <w:szCs w:val="24"/>
              </w:rPr>
            </w:pPr>
            <w:r w:rsidRPr="00467A94">
              <w:rPr>
                <w:rFonts w:ascii="Garamond" w:hAnsi="Garamond"/>
                <w:sz w:val="24"/>
                <w:szCs w:val="24"/>
              </w:rPr>
              <w:t>3,650.00</w:t>
            </w:r>
          </w:p>
        </w:tc>
      </w:tr>
      <w:tr w:rsidR="00B018E1" w:rsidRPr="00467A94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B018E1" w:rsidRPr="00467A94" w:rsidRDefault="00696B39">
            <w:pPr>
              <w:spacing w:before="64"/>
              <w:ind w:left="112"/>
              <w:rPr>
                <w:rFonts w:ascii="Garamond" w:hAnsi="Garamond"/>
                <w:sz w:val="24"/>
                <w:szCs w:val="24"/>
              </w:rPr>
            </w:pPr>
            <w:r w:rsidRPr="00467A94">
              <w:rPr>
                <w:rFonts w:ascii="Garamond" w:hAnsi="Garamond"/>
                <w:b/>
                <w:sz w:val="24"/>
                <w:szCs w:val="24"/>
              </w:rPr>
              <w:t>Total Deductions :                                                                                          3,650.00</w:t>
            </w:r>
          </w:p>
        </w:tc>
      </w:tr>
      <w:tr w:rsidR="00B018E1" w:rsidRPr="00467A94">
        <w:trPr>
          <w:trHeight w:hRule="exact" w:val="759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B018E1" w:rsidRPr="00467A94" w:rsidRDefault="00696B39">
            <w:pPr>
              <w:spacing w:before="64"/>
              <w:ind w:left="112"/>
              <w:rPr>
                <w:rFonts w:ascii="Garamond" w:hAnsi="Garamond"/>
                <w:sz w:val="24"/>
                <w:szCs w:val="24"/>
              </w:rPr>
            </w:pPr>
            <w:r w:rsidRPr="00467A94">
              <w:rPr>
                <w:rFonts w:ascii="Garamond" w:hAnsi="Garamond"/>
                <w:b/>
                <w:sz w:val="24"/>
                <w:szCs w:val="24"/>
              </w:rPr>
              <w:t>Net Amount Pay :                                                                                          36,500.00</w:t>
            </w:r>
          </w:p>
          <w:p w:rsidR="00B018E1" w:rsidRPr="00467A94" w:rsidRDefault="00696B39">
            <w:pPr>
              <w:spacing w:before="47"/>
              <w:ind w:left="112"/>
              <w:rPr>
                <w:rFonts w:ascii="Garamond" w:hAnsi="Garamond"/>
                <w:sz w:val="21"/>
                <w:szCs w:val="21"/>
              </w:rPr>
            </w:pPr>
            <w:r w:rsidRPr="00467A94">
              <w:rPr>
                <w:rFonts w:ascii="Garamond" w:hAnsi="Garamond"/>
                <w:sz w:val="21"/>
                <w:szCs w:val="21"/>
              </w:rPr>
              <w:t>(Thirty-six</w:t>
            </w:r>
            <w:r w:rsidRPr="00467A94">
              <w:rPr>
                <w:rFonts w:ascii="Garamond" w:hAnsi="Garamond"/>
                <w:spacing w:val="-9"/>
                <w:sz w:val="21"/>
                <w:szCs w:val="21"/>
              </w:rPr>
              <w:t xml:space="preserve"> </w:t>
            </w:r>
            <w:r w:rsidRPr="00467A94">
              <w:rPr>
                <w:rFonts w:ascii="Garamond" w:hAnsi="Garamond"/>
                <w:sz w:val="21"/>
                <w:szCs w:val="21"/>
              </w:rPr>
              <w:t>Thousand,</w:t>
            </w:r>
            <w:r w:rsidRPr="00467A94">
              <w:rPr>
                <w:rFonts w:ascii="Garamond" w:hAnsi="Garamond"/>
                <w:spacing w:val="-9"/>
                <w:sz w:val="21"/>
                <w:szCs w:val="21"/>
              </w:rPr>
              <w:t xml:space="preserve"> </w:t>
            </w:r>
            <w:r w:rsidRPr="00467A94">
              <w:rPr>
                <w:rFonts w:ascii="Garamond" w:hAnsi="Garamond"/>
                <w:sz w:val="21"/>
                <w:szCs w:val="21"/>
              </w:rPr>
              <w:t>Five</w:t>
            </w:r>
            <w:r w:rsidRPr="00467A94">
              <w:rPr>
                <w:rFonts w:ascii="Garamond" w:hAnsi="Garamond"/>
                <w:spacing w:val="-4"/>
                <w:sz w:val="21"/>
                <w:szCs w:val="21"/>
              </w:rPr>
              <w:t xml:space="preserve"> </w:t>
            </w:r>
            <w:r w:rsidRPr="00467A94">
              <w:rPr>
                <w:rFonts w:ascii="Garamond" w:hAnsi="Garamond"/>
                <w:sz w:val="21"/>
                <w:szCs w:val="21"/>
              </w:rPr>
              <w:t>Hundred</w:t>
            </w:r>
            <w:r w:rsidRPr="00467A94">
              <w:rPr>
                <w:rFonts w:ascii="Garamond" w:hAnsi="Garamond"/>
                <w:spacing w:val="-7"/>
                <w:sz w:val="21"/>
                <w:szCs w:val="21"/>
              </w:rPr>
              <w:t xml:space="preserve"> </w:t>
            </w:r>
            <w:r w:rsidRPr="00467A94">
              <w:rPr>
                <w:rFonts w:ascii="Garamond" w:hAnsi="Garamond"/>
                <w:sz w:val="21"/>
                <w:szCs w:val="21"/>
              </w:rPr>
              <w:t>Only)</w:t>
            </w:r>
          </w:p>
        </w:tc>
      </w:tr>
    </w:tbl>
    <w:p w:rsidR="00B018E1" w:rsidRPr="00467A94" w:rsidRDefault="00B018E1" w:rsidP="00860E59">
      <w:pPr>
        <w:rPr>
          <w:rFonts w:ascii="Garamond" w:hAnsi="Garamond"/>
        </w:rPr>
      </w:pPr>
    </w:p>
    <w:sectPr w:rsidR="00B018E1" w:rsidRPr="00467A94" w:rsidSect="00860E59">
      <w:pgSz w:w="11920" w:h="16840"/>
      <w:pgMar w:top="1560" w:right="1080" w:bottom="280" w:left="1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8F525B"/>
    <w:multiLevelType w:val="multilevel"/>
    <w:tmpl w:val="D41AA90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18E1"/>
    <w:rsid w:val="003F4B12"/>
    <w:rsid w:val="00467A94"/>
    <w:rsid w:val="00696B39"/>
    <w:rsid w:val="00706852"/>
    <w:rsid w:val="00860E59"/>
    <w:rsid w:val="00B01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lastModifiedBy>A satisfied Microsoft Office User</cp:lastModifiedBy>
  <cp:revision>5</cp:revision>
  <dcterms:created xsi:type="dcterms:W3CDTF">2015-08-05T19:42:00Z</dcterms:created>
  <dcterms:modified xsi:type="dcterms:W3CDTF">2015-08-05T19:44:00Z</dcterms:modified>
</cp:coreProperties>
</file>